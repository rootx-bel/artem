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№6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2D6FE5" w:rsidRDefault="00561EEC" w:rsidP="00561EEC">
      <w:pPr>
        <w:rPr>
          <w:b/>
          <w:sz w:val="28"/>
          <w:szCs w:val="28"/>
        </w:rPr>
      </w:pPr>
      <w:r w:rsidRPr="002D6FE5">
        <w:rPr>
          <w:b/>
          <w:sz w:val="28"/>
          <w:szCs w:val="28"/>
        </w:rPr>
        <w:t>Использование пользовательских типов данных (структуры, перечисления). Использование динамических структур, строк. Начало работы над проектом.</w:t>
      </w:r>
    </w:p>
    <w:p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i/>
          <w:sz w:val="28"/>
          <w:szCs w:val="28"/>
        </w:rPr>
        <w:t>Цель работы: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numPr>
          <w:ilvl w:val="0"/>
          <w:numId w:val="1"/>
        </w:numPr>
        <w:suppressAutoHyphens/>
        <w:rPr>
          <w:sz w:val="28"/>
          <w:szCs w:val="28"/>
        </w:rPr>
      </w:pPr>
      <w:r w:rsidRPr="00561EEC">
        <w:rPr>
          <w:sz w:val="28"/>
          <w:szCs w:val="28"/>
        </w:rPr>
        <w:t>Изучить методы работы c динамическ</w:t>
      </w:r>
      <w:r>
        <w:rPr>
          <w:sz w:val="28"/>
          <w:szCs w:val="28"/>
        </w:rPr>
        <w:t>ими структурами</w:t>
      </w:r>
      <w:r w:rsidRPr="00561EEC">
        <w:rPr>
          <w:sz w:val="28"/>
          <w:szCs w:val="28"/>
        </w:rPr>
        <w:t xml:space="preserve"> 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jc w:val="center"/>
        <w:rPr>
          <w:b/>
          <w:sz w:val="28"/>
          <w:szCs w:val="28"/>
          <w:lang w:eastAsia="ar-SA"/>
        </w:rPr>
      </w:pPr>
      <w:r w:rsidRPr="00561EEC">
        <w:rPr>
          <w:b/>
          <w:sz w:val="28"/>
          <w:szCs w:val="28"/>
          <w:lang w:eastAsia="ar-SA"/>
        </w:rPr>
        <w:t>Теоретические сведения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uppressAutoHyphens/>
        <w:spacing w:after="240"/>
        <w:jc w:val="center"/>
        <w:rPr>
          <w:b/>
          <w:sz w:val="28"/>
          <w:lang w:eastAsia="ar-SA"/>
        </w:rPr>
      </w:pPr>
      <w:r w:rsidRPr="00561EEC">
        <w:rPr>
          <w:b/>
          <w:sz w:val="28"/>
          <w:lang w:eastAsia="ar-SA"/>
        </w:rPr>
        <w:t>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простейших задачах каждый элемент данных представлен в виде переменной, определенной встроенным типом </w:t>
      </w:r>
      <w:proofErr w:type="spellStart"/>
      <w:r w:rsidRPr="00561EEC">
        <w:rPr>
          <w:sz w:val="28"/>
          <w:szCs w:val="28"/>
        </w:rPr>
        <w:t>float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int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char,но</w:t>
      </w:r>
      <w:proofErr w:type="spellEnd"/>
      <w:r w:rsidRPr="00561EEC">
        <w:rPr>
          <w:sz w:val="28"/>
          <w:szCs w:val="28"/>
        </w:rPr>
        <w:t xml:space="preserve"> при программировании реальных задач приходится иметь дело с объектами, организованными более сложно, в состав которых входит не одна переменная. В этом случае используется структурный тип данных.</w:t>
      </w:r>
    </w:p>
    <w:p w:rsidR="00561EEC" w:rsidRPr="00561EEC" w:rsidRDefault="00561EEC" w:rsidP="00561EEC">
      <w:pPr>
        <w:rPr>
          <w:sz w:val="28"/>
          <w:szCs w:val="28"/>
        </w:rPr>
      </w:pPr>
      <w:proofErr w:type="spellStart"/>
      <w:r w:rsidRPr="00C6157D">
        <w:rPr>
          <w:b/>
          <w:sz w:val="28"/>
          <w:szCs w:val="28"/>
        </w:rPr>
        <w:t>Cтруктура</w:t>
      </w:r>
      <w:proofErr w:type="spellEnd"/>
      <w:r w:rsidRPr="00561EEC">
        <w:rPr>
          <w:sz w:val="28"/>
          <w:szCs w:val="28"/>
        </w:rPr>
        <w:t xml:space="preserve"> - это совокупность элементов, каждый из которых может иметь любой тип кроме функции. В отличии от массива, который состоит из элементов одинакового типа, структура может состоять из разнотипных элементов.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Приведем простой пример использования структур. Если в программе необходимо использовать дату, то под каждое поле данных необходимо выделить отдельную переменную, например, так: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день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месяц</w:t>
      </w:r>
    </w:p>
    <w:p w:rsidR="00561EEC" w:rsidRPr="00561EEC" w:rsidRDefault="00561EEC" w:rsidP="00561EEC">
      <w:pPr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year;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год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Чтобы эти три переменные рассматривались как единое понятие «дата», их </w:t>
      </w:r>
      <w:proofErr w:type="spellStart"/>
      <w:r w:rsidRPr="00561EEC">
        <w:rPr>
          <w:sz w:val="28"/>
          <w:szCs w:val="28"/>
        </w:rPr>
        <w:t>требуетсяобъединить</w:t>
      </w:r>
      <w:proofErr w:type="spellEnd"/>
      <w:r w:rsidRPr="00561EEC">
        <w:rPr>
          <w:sz w:val="28"/>
          <w:szCs w:val="28"/>
        </w:rPr>
        <w:t xml:space="preserve"> в структуру.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Первым шагом в создании взаимосвязанного множества переменных является </w:t>
      </w:r>
      <w:r w:rsidRPr="00561EEC">
        <w:rPr>
          <w:sz w:val="28"/>
          <w:szCs w:val="28"/>
          <w:u w:val="single"/>
        </w:rPr>
        <w:t>определение структурного (</w:t>
      </w:r>
      <w:r w:rsidRPr="00561EEC">
        <w:rPr>
          <w:sz w:val="28"/>
          <w:szCs w:val="28"/>
        </w:rPr>
        <w:t>пользовательского) типа данных. Определение дает структуре имя и указывает компилятору имя и тип каждого элемента (поля) структуры.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C6157D">
        <w:rPr>
          <w:b/>
          <w:sz w:val="28"/>
          <w:szCs w:val="28"/>
        </w:rPr>
        <w:t>Пример:</w:t>
      </w:r>
      <w:r w:rsidRPr="00561EEC">
        <w:rPr>
          <w:sz w:val="28"/>
          <w:szCs w:val="28"/>
        </w:rPr>
        <w:t xml:space="preserve"> определение нового структурного </w:t>
      </w:r>
      <w:proofErr w:type="gramStart"/>
      <w:r w:rsidRPr="00561EEC">
        <w:rPr>
          <w:sz w:val="28"/>
          <w:szCs w:val="28"/>
        </w:rPr>
        <w:t xml:space="preserve">типа  </w:t>
      </w:r>
      <w:r w:rsidRPr="00C6157D">
        <w:rPr>
          <w:b/>
          <w:sz w:val="28"/>
          <w:szCs w:val="28"/>
          <w:lang w:val="en-US"/>
        </w:rPr>
        <w:t>date</w:t>
      </w:r>
      <w:proofErr w:type="gramEnd"/>
      <w:r w:rsidRPr="00C6157D">
        <w:rPr>
          <w:b/>
          <w:sz w:val="28"/>
          <w:szCs w:val="28"/>
        </w:rPr>
        <w:t>,</w:t>
      </w:r>
      <w:r w:rsidRPr="00561EEC">
        <w:rPr>
          <w:sz w:val="28"/>
          <w:szCs w:val="28"/>
        </w:rPr>
        <w:t xml:space="preserve"> состоящего из 3-х полей (элементов):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статический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символьный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массив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};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Синтаксис определения полей структуры аналогичен синтаксису определения переменной -необходимо указать тип данных каждого поля и размер всех строк и массивов.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Список полей структуры не создает переменных, то есть не выделяет никакой памяти, а лишь задает структуру и, тем </w:t>
      </w:r>
      <w:proofErr w:type="spellStart"/>
      <w:r w:rsidRPr="00561EEC">
        <w:rPr>
          <w:sz w:val="28"/>
          <w:szCs w:val="28"/>
        </w:rPr>
        <w:t>самымсообщает</w:t>
      </w:r>
      <w:proofErr w:type="spellEnd"/>
      <w:r w:rsidRPr="00561EEC">
        <w:rPr>
          <w:sz w:val="28"/>
          <w:szCs w:val="28"/>
        </w:rPr>
        <w:t xml:space="preserve"> компилятору состав полей и размер новой структуры (пользовательского типа данный).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ab/>
        <w:t xml:space="preserve">Написав определение структуры, можно пользоваться новым структурным типом данных - создавать объекты в памяти - переменные, указатели, массивы, и тому подобное. Название нового типа в нашем примере будет </w:t>
      </w:r>
      <w:proofErr w:type="spellStart"/>
      <w:r w:rsidRPr="00561EEC">
        <w:rPr>
          <w:b/>
          <w:sz w:val="28"/>
          <w:szCs w:val="28"/>
          <w:lang w:val="en-US"/>
        </w:rPr>
        <w:t>sruct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Можно совместить описание структуры и создание переменных (выделение памяти), например: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{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 xml:space="preserve">day;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year;</w:t>
      </w:r>
    </w:p>
    <w:p w:rsidR="00561EEC" w:rsidRPr="00561EEC" w:rsidRDefault="00561EEC" w:rsidP="00561EEC">
      <w:pPr>
        <w:rPr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} a, b, c;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этом выделяется соответствующая память под переменные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(каждая из переменных содержит по три поля данных). После того, как новый тип (</w:t>
      </w:r>
      <w:proofErr w:type="spellStart"/>
      <w:r w:rsidRPr="00561EEC">
        <w:rPr>
          <w:sz w:val="28"/>
          <w:szCs w:val="28"/>
          <w:lang w:val="en-US"/>
        </w:rPr>
        <w:t>structdate</w:t>
      </w:r>
      <w:proofErr w:type="spellEnd"/>
      <w:r w:rsidRPr="00561EEC">
        <w:rPr>
          <w:sz w:val="28"/>
          <w:szCs w:val="28"/>
        </w:rPr>
        <w:t xml:space="preserve">) введен, его можно использовать для объявления </w:t>
      </w:r>
      <w:proofErr w:type="spellStart"/>
      <w:r w:rsidRPr="00561EEC">
        <w:rPr>
          <w:sz w:val="28"/>
          <w:szCs w:val="28"/>
        </w:rPr>
        <w:t>структурныхпеременных</w:t>
      </w:r>
      <w:proofErr w:type="spellEnd"/>
      <w:r w:rsidRPr="00561EEC">
        <w:rPr>
          <w:sz w:val="28"/>
          <w:szCs w:val="28"/>
        </w:rPr>
        <w:t xml:space="preserve"> в любом месте программы, например: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>…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 xml:space="preserve">…     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dated1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Переменная</w:t>
      </w:r>
      <w:r w:rsidRPr="00561EEC">
        <w:rPr>
          <w:sz w:val="28"/>
          <w:szCs w:val="28"/>
          <w:lang w:val="en-US"/>
        </w:rPr>
        <w:t>d</w:t>
      </w:r>
      <w:r w:rsidRPr="00561EEC">
        <w:rPr>
          <w:sz w:val="28"/>
          <w:szCs w:val="28"/>
        </w:rPr>
        <w:t xml:space="preserve">1имееттот же тип, что и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</w:t>
      </w:r>
      <w:proofErr w:type="spellStart"/>
      <w:r w:rsidRPr="00561EEC">
        <w:rPr>
          <w:b/>
          <w:sz w:val="28"/>
          <w:szCs w:val="28"/>
          <w:lang w:val="en-US"/>
        </w:rPr>
        <w:t>struct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).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Переменные, подобные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называют объектами структурного типа или же структурными переменными, но чаще всего - </w:t>
      </w:r>
      <w:proofErr w:type="spellStart"/>
      <w:proofErr w:type="gramStart"/>
      <w:r w:rsidRPr="00561EEC">
        <w:rPr>
          <w:sz w:val="28"/>
          <w:szCs w:val="28"/>
        </w:rPr>
        <w:t>структурами.Из</w:t>
      </w:r>
      <w:proofErr w:type="spellEnd"/>
      <w:proofErr w:type="gramEnd"/>
      <w:r w:rsidRPr="00561EEC">
        <w:rPr>
          <w:sz w:val="28"/>
          <w:szCs w:val="28"/>
        </w:rPr>
        <w:t xml:space="preserve">-за этого может возникнуть некоторая терминологическая путаница. Обращаю ваше внимание, на то, что </w:t>
      </w:r>
      <w:r w:rsidRPr="00561EEC">
        <w:rPr>
          <w:sz w:val="28"/>
          <w:szCs w:val="28"/>
          <w:u w:val="single"/>
        </w:rPr>
        <w:t>определение структуры</w:t>
      </w:r>
      <w:r w:rsidRPr="00561EEC">
        <w:rPr>
          <w:sz w:val="28"/>
          <w:szCs w:val="28"/>
        </w:rPr>
        <w:t xml:space="preserve"> – это создание нового типа данных (без выделения памяти), а </w:t>
      </w:r>
      <w:r w:rsidRPr="00561EEC">
        <w:rPr>
          <w:sz w:val="28"/>
          <w:szCs w:val="28"/>
          <w:u w:val="single"/>
        </w:rPr>
        <w:t>объявление структуры</w:t>
      </w:r>
      <w:r w:rsidRPr="00561EEC">
        <w:rPr>
          <w:sz w:val="28"/>
          <w:szCs w:val="28"/>
        </w:rPr>
        <w:t xml:space="preserve"> – это выделение памяти под объект структурного типа.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Примеры использования структурного типа для создания различных объектов: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book;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переменная-структура book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sklad2[1000];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массив структур sklad2</w:t>
      </w:r>
    </w:p>
    <w:p w:rsidR="00561EEC" w:rsidRPr="00561EEC" w:rsidRDefault="00561EEC" w:rsidP="00561EEC">
      <w:pPr>
        <w:rPr>
          <w:b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*poin_f 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указатель point_f на структуру tovar.</w:t>
      </w:r>
    </w:p>
    <w:p w:rsidR="00561EEC" w:rsidRPr="00561EEC" w:rsidRDefault="00561EEC" w:rsidP="00561EEC">
      <w:pPr>
        <w:rPr>
          <w:b/>
          <w:sz w:val="32"/>
          <w:szCs w:val="32"/>
        </w:rPr>
      </w:pP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t>Доступ к элементам структуры.</w:t>
      </w:r>
    </w:p>
    <w:p w:rsidR="00561EEC" w:rsidRPr="00561EEC" w:rsidRDefault="00561EEC" w:rsidP="00561EEC">
      <w:pPr>
        <w:jc w:val="center"/>
        <w:rPr>
          <w:b/>
          <w:sz w:val="32"/>
          <w:szCs w:val="32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В языке Си с каждым полем приходиться работать, как с самостоятельной переменной. Для доступа к полям структуры есть два специальных оператора: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 .</w:t>
      </w:r>
      <w:r w:rsidRPr="00561EEC">
        <w:rPr>
          <w:sz w:val="28"/>
          <w:szCs w:val="28"/>
        </w:rPr>
        <w:t xml:space="preserve"> (точка), используется, когда работают с самой структурой (прямое обращение по </w:t>
      </w:r>
      <w:proofErr w:type="gramStart"/>
      <w:r w:rsidRPr="00561EEC">
        <w:rPr>
          <w:sz w:val="28"/>
          <w:szCs w:val="28"/>
        </w:rPr>
        <w:t>имени )</w:t>
      </w:r>
      <w:proofErr w:type="gramEnd"/>
      <w:r w:rsidRPr="00561EEC">
        <w:rPr>
          <w:sz w:val="28"/>
          <w:szCs w:val="28"/>
        </w:rPr>
        <w:t xml:space="preserve">;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-&gt;</w:t>
      </w:r>
      <w:r w:rsidRPr="00561EEC">
        <w:rPr>
          <w:sz w:val="28"/>
          <w:szCs w:val="28"/>
        </w:rPr>
        <w:t>(минус и знак "больше"), когда работают с указателем на структуру (косвенное обращение).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C6157D" w:rsidRDefault="00561EEC" w:rsidP="00561EEC">
      <w:pPr>
        <w:rPr>
          <w:b/>
          <w:sz w:val="28"/>
          <w:szCs w:val="28"/>
          <w:lang w:val="en-US"/>
        </w:rPr>
      </w:pPr>
      <w:r w:rsidRPr="00C6157D">
        <w:rPr>
          <w:b/>
          <w:sz w:val="28"/>
          <w:szCs w:val="28"/>
        </w:rPr>
        <w:t>Пример</w:t>
      </w:r>
      <w:r w:rsidRPr="00C6157D">
        <w:rPr>
          <w:b/>
          <w:sz w:val="28"/>
          <w:szCs w:val="28"/>
          <w:lang w:val="en-US"/>
        </w:rPr>
        <w:t>: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#include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&lt;iostream&gt;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#define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n 10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month[15];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lastRenderedPageBreak/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 e_day,s_day,*p1,*p2;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Введите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дату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День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cin&gt;&gt;s_day.day;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Месяц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cin&gt;&gt;s_day.month;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Год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"________________________________"</w:t>
      </w:r>
      <w:r w:rsidRPr="00561EEC">
        <w:rPr>
          <w:rFonts w:ascii="Tahoma" w:hAnsi="Tahoma" w:cs="Tahoma"/>
          <w:noProof/>
          <w:sz w:val="22"/>
          <w:szCs w:val="22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p1=&amp;s_day;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 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Введенная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cout&lt;&lt;p1-&gt;day&lt;&lt;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&lt;&lt;p1-&gt;month&lt;&lt;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&lt;&lt;p1-&gt;year&lt;&lt;endl;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p2=&amp;e_day; 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установкауказателя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p2-&gt;day</w:t>
      </w:r>
      <w:r w:rsidRPr="00561EEC">
        <w:rPr>
          <w:rFonts w:ascii="Tahoma" w:hAnsi="Tahoma" w:cs="Tahoma"/>
          <w:noProof/>
          <w:sz w:val="22"/>
          <w:szCs w:val="22"/>
        </w:rPr>
        <w:tab/>
        <w:t>= 22;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копирование из одного объекта в другой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memcpy (p2-&gt;month, p1-&gt;month,15);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p2-&gt; year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= p1-&gt; year;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0;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rFonts w:ascii="Tahoma" w:hAnsi="Tahoma" w:cs="Tahoma"/>
          <w:noProof/>
          <w:sz w:val="28"/>
          <w:szCs w:val="28"/>
        </w:rPr>
      </w:pPr>
      <w:r w:rsidRPr="00561EEC">
        <w:rPr>
          <w:sz w:val="28"/>
          <w:szCs w:val="28"/>
        </w:rPr>
        <w:t xml:space="preserve">Обратите внимание, что перед точкой стоит </w:t>
      </w:r>
      <w:r w:rsidRPr="00561EEC">
        <w:rPr>
          <w:sz w:val="28"/>
          <w:szCs w:val="28"/>
          <w:u w:val="single"/>
        </w:rPr>
        <w:t>имя объекта</w:t>
      </w:r>
      <w:r w:rsidRPr="00561EEC">
        <w:rPr>
          <w:sz w:val="28"/>
          <w:szCs w:val="28"/>
        </w:rPr>
        <w:t>, для которого выделена память.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Поля структур ведут себя, как обычные переменные соответствующего типа, можно ставить поля в выражения, вводить с клавиатуры, передавать их функциям, получать адрес поля и так далее. 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объявлении каждой из переменных </w:t>
      </w:r>
      <w:r w:rsidRPr="00561EEC">
        <w:rPr>
          <w:sz w:val="28"/>
          <w:szCs w:val="28"/>
          <w:lang w:val="en-US"/>
        </w:rPr>
        <w:t>e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и </w:t>
      </w:r>
      <w:r w:rsidRPr="00561EEC">
        <w:rPr>
          <w:sz w:val="28"/>
          <w:szCs w:val="28"/>
          <w:lang w:val="en-US"/>
        </w:rPr>
        <w:t>s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будет создано два поля типа </w:t>
      </w:r>
      <w:proofErr w:type="spellStart"/>
      <w:r w:rsidRPr="00561EEC">
        <w:rPr>
          <w:sz w:val="28"/>
          <w:szCs w:val="28"/>
          <w:lang w:val="en-US"/>
        </w:rPr>
        <w:t>int</w:t>
      </w:r>
      <w:proofErr w:type="spellEnd"/>
      <w:r w:rsidRPr="00561EEC">
        <w:rPr>
          <w:sz w:val="28"/>
          <w:szCs w:val="28"/>
        </w:rPr>
        <w:t xml:space="preserve"> и массив из 10 символов. Выделять память под строку в самой структуре неэкономично, так как </w:t>
      </w:r>
      <w:proofErr w:type="gramStart"/>
      <w:r w:rsidRPr="00561EEC">
        <w:rPr>
          <w:sz w:val="28"/>
          <w:szCs w:val="28"/>
        </w:rPr>
        <w:t>строки</w:t>
      </w:r>
      <w:proofErr w:type="gramEnd"/>
      <w:r w:rsidRPr="00561EEC">
        <w:rPr>
          <w:sz w:val="28"/>
          <w:szCs w:val="28"/>
        </w:rPr>
        <w:t xml:space="preserve"> вводимые с клавиатуры – разной длины, а память выделяется всегда одна и та же. В следующем примере память под строку выделяется динамически. Структура имеет указатель на строку, память же под строку выделяется в процессе работы динамически после того, как становится известна длина строки.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</w:rPr>
      </w:pPr>
      <w:proofErr w:type="gramStart"/>
      <w:r w:rsidRPr="00C6157D">
        <w:rPr>
          <w:b/>
          <w:sz w:val="28"/>
          <w:szCs w:val="28"/>
        </w:rPr>
        <w:t>Пример :</w:t>
      </w:r>
      <w:r w:rsidRPr="00561EEC">
        <w:rPr>
          <w:sz w:val="28"/>
          <w:szCs w:val="28"/>
        </w:rPr>
        <w:t>создать</w:t>
      </w:r>
      <w:proofErr w:type="gramEnd"/>
      <w:r w:rsidRPr="00561EEC">
        <w:rPr>
          <w:sz w:val="28"/>
          <w:szCs w:val="28"/>
        </w:rPr>
        <w:t xml:space="preserve"> структуру и выделить память под структурные переменные для хранения информации о товаре на складе. Каждая позиция склада содержит разнотипную информацию о товаре, например: н</w:t>
      </w:r>
      <w:r w:rsidRPr="00561EEC">
        <w:rPr>
          <w:sz w:val="28"/>
        </w:rPr>
        <w:t>азвание, ц</w:t>
      </w:r>
      <w:r w:rsidRPr="00561EEC">
        <w:rPr>
          <w:sz w:val="28"/>
          <w:szCs w:val="28"/>
        </w:rPr>
        <w:t>ену</w:t>
      </w:r>
      <w:r w:rsidRPr="00561EEC">
        <w:rPr>
          <w:sz w:val="28"/>
        </w:rPr>
        <w:t>, количество.</w:t>
      </w: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Создаем новый структурный тип </w:t>
      </w:r>
      <w:proofErr w:type="spellStart"/>
      <w:r w:rsidRPr="00561EEC">
        <w:rPr>
          <w:b/>
          <w:sz w:val="28"/>
          <w:lang w:val="en-US"/>
        </w:rPr>
        <w:t>struct</w:t>
      </w:r>
      <w:proofErr w:type="spellEnd"/>
      <w:r w:rsidRPr="00561EEC">
        <w:rPr>
          <w:b/>
          <w:sz w:val="28"/>
        </w:rPr>
        <w:t xml:space="preserve"> </w:t>
      </w:r>
      <w:proofErr w:type="spellStart"/>
      <w:r w:rsidRPr="00561EEC">
        <w:rPr>
          <w:b/>
          <w:sz w:val="28"/>
          <w:szCs w:val="28"/>
          <w:lang w:val="en-US"/>
        </w:rPr>
        <w:t>tovar</w:t>
      </w:r>
      <w:proofErr w:type="spellEnd"/>
      <w:r w:rsidRPr="00561EEC">
        <w:rPr>
          <w:sz w:val="28"/>
          <w:szCs w:val="28"/>
        </w:rPr>
        <w:t xml:space="preserve"> и выделяем память под переменную с именем </w:t>
      </w:r>
      <w:proofErr w:type="gramStart"/>
      <w:r w:rsidRPr="00561EEC">
        <w:rPr>
          <w:b/>
          <w:sz w:val="28"/>
          <w:szCs w:val="28"/>
          <w:lang w:val="en-US"/>
        </w:rPr>
        <w:t>food</w:t>
      </w:r>
      <w:r w:rsidRPr="00561EEC">
        <w:rPr>
          <w:sz w:val="28"/>
          <w:szCs w:val="28"/>
        </w:rPr>
        <w:t xml:space="preserve"> :</w:t>
      </w:r>
      <w:proofErr w:type="gramEnd"/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* name 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 наименование, указатель на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цена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количество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}food;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следующем примере показано, как работать с полем структуры, которое является текстовой строкой, определенной через указатель.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определение структурного типа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* name 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lastRenderedPageBreak/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meat;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//определить переменную meat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//_____________________________________________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 xml:space="preserve">// Занести информацию в поля переменной meat с клавиатуры 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"Название:"</w:t>
      </w:r>
      <w:r w:rsidRPr="00561EEC">
        <w:rPr>
          <w:rFonts w:ascii="Tahoma" w:hAnsi="Tahoma" w:cs="Tahoma"/>
          <w:noProof/>
          <w:sz w:val="22"/>
          <w:szCs w:val="22"/>
        </w:rPr>
        <w:t>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cin&gt;&gt;buff;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вводстроки cклавиатуры в переменную buff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//выделить динамическую память под строку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meat.name=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new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[strlen(buff)+1];</w:t>
      </w:r>
      <w:r w:rsidRPr="00561EEC">
        <w:rPr>
          <w:rFonts w:ascii="Tahoma" w:hAnsi="Tahoma" w:cs="Tahoma"/>
          <w:noProof/>
          <w:sz w:val="22"/>
          <w:szCs w:val="22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strcpy(meat.name,buff);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копировать buff в динамическую память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"Цена: "</w:t>
      </w:r>
      <w:r w:rsidRPr="00561EEC">
        <w:rPr>
          <w:rFonts w:ascii="Tahoma" w:hAnsi="Tahoma" w:cs="Tahoma"/>
          <w:noProof/>
          <w:sz w:val="22"/>
          <w:szCs w:val="22"/>
        </w:rPr>
        <w:t>); cin&gt;&gt;meat.price;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«цена»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"Количество: "</w:t>
      </w:r>
      <w:r w:rsidRPr="00561EEC">
        <w:rPr>
          <w:rFonts w:ascii="Tahoma" w:hAnsi="Tahoma" w:cs="Tahoma"/>
          <w:noProof/>
          <w:sz w:val="22"/>
          <w:szCs w:val="22"/>
        </w:rPr>
        <w:t xml:space="preserve">; cin&gt;&gt;meat.vol;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«кол-во»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"_____________________________"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Название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&lt;&lt;meat.name&lt;&lt;endl;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Цена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&lt;&lt;meat.price&lt;&lt;endl;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Количество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&lt;&lt;meat.vol&lt;&lt;endl;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0;</w:t>
      </w:r>
    </w:p>
    <w:p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Перечислим этапы работы с полями-строками, чтобы создать и заполнить с клавиатуры строку для названия товара, необходимо три этапа.</w:t>
      </w:r>
    </w:p>
    <w:p w:rsidR="00561EEC" w:rsidRPr="00561EEC" w:rsidRDefault="00561EEC" w:rsidP="00561EEC">
      <w:pPr>
        <w:rPr>
          <w:sz w:val="28"/>
          <w:szCs w:val="28"/>
        </w:rPr>
      </w:pPr>
      <w:proofErr w:type="gramStart"/>
      <w:r w:rsidRPr="00561EEC">
        <w:rPr>
          <w:sz w:val="28"/>
          <w:szCs w:val="28"/>
        </w:rPr>
        <w:t>Во-первых</w:t>
      </w:r>
      <w:proofErr w:type="gramEnd"/>
      <w:r w:rsidRPr="00561EEC">
        <w:rPr>
          <w:sz w:val="28"/>
          <w:szCs w:val="28"/>
        </w:rPr>
        <w:t xml:space="preserve"> информация вводится в промежуточную (статическую) строку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sz w:val="28"/>
          <w:szCs w:val="28"/>
        </w:rPr>
        <w:t xml:space="preserve">, без этой дополнительной строки невозможно определить какой объем памяти запрашивать из кучи. Затем, с помощью оператора </w:t>
      </w:r>
      <w:r w:rsidRPr="00561EEC">
        <w:rPr>
          <w:sz w:val="28"/>
          <w:szCs w:val="28"/>
          <w:lang w:val="en-US"/>
        </w:rPr>
        <w:t>new</w:t>
      </w:r>
      <w:r w:rsidRPr="00561EEC">
        <w:rPr>
          <w:sz w:val="28"/>
          <w:szCs w:val="28"/>
        </w:rPr>
        <w:t xml:space="preserve"> выделяется необходимая динамическая память под уже известную текстовую строку. Затем информация из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b/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копируется в динамическую память с помощью функции </w:t>
      </w:r>
      <w:proofErr w:type="spellStart"/>
      <w:r w:rsidRPr="00561EEC">
        <w:rPr>
          <w:b/>
          <w:sz w:val="28"/>
          <w:szCs w:val="28"/>
          <w:lang w:val="en-US"/>
        </w:rPr>
        <w:t>strcpy</w:t>
      </w:r>
      <w:proofErr w:type="spellEnd"/>
      <w:r w:rsidRPr="00561EEC">
        <w:rPr>
          <w:b/>
          <w:sz w:val="28"/>
          <w:szCs w:val="28"/>
        </w:rPr>
        <w:t>().</w:t>
      </w:r>
      <w:r w:rsidRPr="00561EEC">
        <w:rPr>
          <w:sz w:val="28"/>
          <w:szCs w:val="28"/>
        </w:rPr>
        <w:t xml:space="preserve">После того, как информация введена во все поля объекта </w:t>
      </w:r>
      <w:r w:rsidRPr="00561EEC">
        <w:rPr>
          <w:b/>
          <w:sz w:val="28"/>
          <w:szCs w:val="28"/>
          <w:lang w:val="en-US"/>
        </w:rPr>
        <w:t>meat</w:t>
      </w:r>
      <w:r w:rsidRPr="00561EEC">
        <w:rPr>
          <w:sz w:val="28"/>
          <w:szCs w:val="28"/>
        </w:rPr>
        <w:t>, она выводится на экран терминала.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  <w:r w:rsidRPr="00561EEC">
        <w:rPr>
          <w:b/>
          <w:sz w:val="28"/>
          <w:szCs w:val="28"/>
        </w:rPr>
        <w:t>Контрольные вопросы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Для чего используется динамическая память в программировании?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долго хранятся данные в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Какие возможны варианты доступа к динамической памяти?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 в случае успешного выполнения?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Что возвращает операция выделения динамической памяти, если </w:t>
      </w:r>
      <w:r w:rsidR="004B41A8">
        <w:rPr>
          <w:sz w:val="28"/>
          <w:szCs w:val="28"/>
        </w:rPr>
        <w:t xml:space="preserve">память </w:t>
      </w:r>
      <w:r w:rsidRPr="00561EEC">
        <w:rPr>
          <w:sz w:val="28"/>
          <w:szCs w:val="28"/>
        </w:rPr>
        <w:t>требуемого размера не может быть выделен</w:t>
      </w:r>
      <w:r w:rsidR="004B41A8">
        <w:rPr>
          <w:sz w:val="28"/>
          <w:szCs w:val="28"/>
        </w:rPr>
        <w:t>а</w:t>
      </w:r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тип функций выделения динамической памяти определен как *</w:t>
      </w:r>
      <w:proofErr w:type="spellStart"/>
      <w:r w:rsidRPr="00561EEC">
        <w:rPr>
          <w:sz w:val="28"/>
          <w:szCs w:val="28"/>
        </w:rPr>
        <w:t>void</w:t>
      </w:r>
      <w:proofErr w:type="spellEnd"/>
      <w:r w:rsidRPr="00561EEC">
        <w:rPr>
          <w:sz w:val="28"/>
          <w:szCs w:val="28"/>
        </w:rPr>
        <w:t>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статического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динамического выделения памяти под переменную.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В чем основное различие статического и динамического массива.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выделяет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>Какой оператор освобождает динамическую память, приведите пример.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Перечислите последовательность действий при использовании структур.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выделить память под структурный объект?</w:t>
      </w:r>
    </w:p>
    <w:p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Опишите два способа для обращения к полям структуры?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Общие требования к выполнению заданий</w:t>
      </w:r>
    </w:p>
    <w:p w:rsidR="00561EEC" w:rsidRPr="00561EEC" w:rsidRDefault="00561EEC" w:rsidP="00A00F71">
      <w:pPr>
        <w:numPr>
          <w:ilvl w:val="0"/>
          <w:numId w:val="4"/>
        </w:numPr>
        <w:rPr>
          <w:b/>
          <w:sz w:val="28"/>
          <w:szCs w:val="28"/>
        </w:rPr>
      </w:pPr>
      <w:r w:rsidRPr="00561EEC"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на экран выводится тема задания (кратко);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ввод данных и результат вычислений выводить с комментариями;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:rsidR="00561EEC" w:rsidRDefault="00D263ED" w:rsidP="00A00F7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Массив структур (базу данных) размеща</w:t>
      </w:r>
      <w:r w:rsidR="00561EEC" w:rsidRPr="00561EEC">
        <w:rPr>
          <w:sz w:val="28"/>
          <w:szCs w:val="28"/>
        </w:rPr>
        <w:t>т</w:t>
      </w:r>
      <w:r>
        <w:rPr>
          <w:sz w:val="28"/>
          <w:szCs w:val="28"/>
        </w:rPr>
        <w:t>ь</w:t>
      </w:r>
      <w:r w:rsidR="00561EEC" w:rsidRPr="00561EEC">
        <w:rPr>
          <w:sz w:val="28"/>
          <w:szCs w:val="28"/>
        </w:rPr>
        <w:t xml:space="preserve"> в динамической памяти.</w:t>
      </w:r>
    </w:p>
    <w:p w:rsidR="007E1ED1" w:rsidRPr="00561EEC" w:rsidRDefault="007E1ED1" w:rsidP="00A00F71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Строки в структурах располагать в динамической памяти</w:t>
      </w:r>
      <w:r w:rsidR="00EF7AEF">
        <w:rPr>
          <w:sz w:val="28"/>
          <w:szCs w:val="28"/>
        </w:rPr>
        <w:t>.</w:t>
      </w:r>
      <w:bookmarkStart w:id="0" w:name="_GoBack"/>
      <w:bookmarkEnd w:id="0"/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Обязательные функции для всех вариантов: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 добавить новый </w:t>
      </w:r>
      <w:r w:rsidR="00D80CC8">
        <w:rPr>
          <w:sz w:val="28"/>
          <w:szCs w:val="28"/>
        </w:rPr>
        <w:t>элемент массива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распечатка данных в табличном виде</w:t>
      </w:r>
    </w:p>
    <w:p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выход из программы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Остальные функции указаны в задании индивидуально.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Первичное создание базы – ввод данных с клавиатуры</w:t>
      </w:r>
    </w:p>
    <w:p w:rsid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:rsidR="00D80CC8" w:rsidRPr="00D80CC8" w:rsidRDefault="00D80CC8" w:rsidP="00D80CC8">
      <w:pPr>
        <w:pStyle w:val="a4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D80CC8">
        <w:rPr>
          <w:b/>
          <w:sz w:val="28"/>
          <w:szCs w:val="28"/>
        </w:rPr>
        <w:t>Вы начинаете работу над проектом, которая будет продолжаться до конца семестра (лаб. №6,7)</w:t>
      </w:r>
    </w:p>
    <w:p w:rsidR="00D80CC8" w:rsidRPr="00561EEC" w:rsidRDefault="00D80CC8" w:rsidP="00D80CC8">
      <w:pPr>
        <w:ind w:left="360"/>
        <w:rPr>
          <w:sz w:val="28"/>
          <w:szCs w:val="28"/>
        </w:rPr>
      </w:pPr>
    </w:p>
    <w:p w:rsidR="00561EEC" w:rsidRPr="00561EEC" w:rsidRDefault="00561EEC" w:rsidP="00561EEC">
      <w:pPr>
        <w:jc w:val="center"/>
        <w:rPr>
          <w:b/>
          <w:sz w:val="28"/>
          <w:szCs w:val="28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br w:type="page"/>
      </w:r>
      <w:r w:rsidRPr="00561EEC">
        <w:rPr>
          <w:rFonts w:eastAsia="Calibri"/>
          <w:b/>
          <w:sz w:val="28"/>
          <w:szCs w:val="28"/>
          <w:lang w:eastAsia="en-US"/>
        </w:rPr>
        <w:lastRenderedPageBreak/>
        <w:t>Пример диалогового интерфейса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(База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Добавить новый элемент </w:t>
      </w:r>
      <w:r w:rsidRPr="00561EEC">
        <w:rPr>
          <w:rFonts w:eastAsia="Calibri"/>
          <w:sz w:val="28"/>
          <w:szCs w:val="28"/>
          <w:lang w:eastAsia="en-US"/>
        </w:rPr>
        <w:tab/>
        <w:t>…… 1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Распечатать базу товаров</w:t>
      </w:r>
      <w:r w:rsidRPr="00561EEC">
        <w:rPr>
          <w:rFonts w:eastAsia="Calibri"/>
          <w:sz w:val="28"/>
          <w:szCs w:val="28"/>
          <w:lang w:eastAsia="en-US"/>
        </w:rPr>
        <w:tab/>
        <w:t>…… 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Поиск товара по названию</w:t>
      </w:r>
      <w:r w:rsidRPr="00561EEC">
        <w:rPr>
          <w:rFonts w:eastAsia="Calibri"/>
          <w:sz w:val="28"/>
          <w:szCs w:val="28"/>
          <w:lang w:eastAsia="en-US"/>
        </w:rPr>
        <w:tab/>
        <w:t>…… 3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Фильтр по цене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………….. 4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Выход из программы</w:t>
      </w:r>
      <w:r w:rsidRPr="00561EEC">
        <w:rPr>
          <w:rFonts w:eastAsia="Calibri"/>
          <w:sz w:val="28"/>
          <w:szCs w:val="28"/>
          <w:lang w:eastAsia="en-US"/>
        </w:rPr>
        <w:tab/>
        <w:t>………….. 5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……………………………………..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Введите номер функции  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Пример распечатки данных в табличном виде</w:t>
      </w:r>
      <w:r w:rsidRPr="00561EEC">
        <w:rPr>
          <w:rFonts w:eastAsia="Calibri"/>
          <w:sz w:val="28"/>
          <w:szCs w:val="28"/>
          <w:lang w:eastAsia="en-US"/>
        </w:rPr>
        <w:t xml:space="preserve"> </w:t>
      </w:r>
    </w:p>
    <w:p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(</w:t>
      </w:r>
      <w:r w:rsidRPr="00561EEC">
        <w:rPr>
          <w:rFonts w:eastAsia="Calibri"/>
          <w:b/>
          <w:sz w:val="28"/>
          <w:szCs w:val="28"/>
          <w:lang w:eastAsia="en-US"/>
        </w:rPr>
        <w:t>База данных «Склад товаров»)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Название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Цена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Количество </w:t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Общая сумма 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Товара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(кг)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Сыр «Российский»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560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26.5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14840.00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Масло сливочное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380.5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</w:t>
      </w:r>
      <w:r w:rsidRPr="00561EEC">
        <w:rPr>
          <w:rFonts w:eastAsia="Calibri"/>
          <w:sz w:val="28"/>
          <w:szCs w:val="28"/>
          <w:lang w:eastAsia="en-US"/>
        </w:rPr>
        <w:tab/>
        <w:t>100.25</w:t>
      </w:r>
      <w:r w:rsidRPr="00561EEC">
        <w:rPr>
          <w:rFonts w:eastAsia="Calibri"/>
          <w:sz w:val="28"/>
          <w:szCs w:val="28"/>
          <w:lang w:eastAsia="en-US"/>
        </w:rPr>
        <w:tab/>
        <w:t>38145.12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длинный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68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25.0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1700.00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круглый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62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56.75</w:t>
      </w:r>
      <w:r w:rsidRPr="00561EEC">
        <w:rPr>
          <w:rFonts w:eastAsia="Calibri"/>
          <w:sz w:val="28"/>
          <w:szCs w:val="28"/>
          <w:lang w:eastAsia="en-US"/>
        </w:rPr>
        <w:tab/>
        <w:t xml:space="preserve">  3518.50</w:t>
      </w:r>
    </w:p>
    <w:p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Всего товаров на сумму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58203.62</w:t>
      </w:r>
    </w:p>
    <w:p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Количество записей в базе  4</w:t>
      </w: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>
      <w:pPr>
        <w:rPr>
          <w:b/>
          <w:sz w:val="28"/>
          <w:szCs w:val="28"/>
          <w:lang w:val="en-US"/>
        </w:rPr>
      </w:pPr>
      <w:r w:rsidRPr="00561EEC">
        <w:rPr>
          <w:b/>
          <w:sz w:val="28"/>
          <w:szCs w:val="28"/>
        </w:rP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9096"/>
      </w:tblGrid>
      <w:tr w:rsidR="00D80CC8" w:rsidRPr="00171C7B" w:rsidTr="00A52751">
        <w:tc>
          <w:tcPr>
            <w:tcW w:w="1325" w:type="dxa"/>
          </w:tcPr>
          <w:p w:rsidR="00D80CC8" w:rsidRPr="00171C7B" w:rsidRDefault="00D80CC8" w:rsidP="00643FA4">
            <w:pPr>
              <w:jc w:val="center"/>
              <w:rPr>
                <w:b/>
                <w:sz w:val="28"/>
                <w:szCs w:val="28"/>
              </w:rPr>
            </w:pPr>
            <w:r w:rsidRPr="00171C7B">
              <w:rPr>
                <w:b/>
                <w:sz w:val="28"/>
                <w:szCs w:val="28"/>
              </w:rPr>
              <w:lastRenderedPageBreak/>
              <w:t xml:space="preserve">Номер </w:t>
            </w:r>
            <w:proofErr w:type="spellStart"/>
            <w:r w:rsidRPr="00171C7B">
              <w:rPr>
                <w:b/>
                <w:sz w:val="28"/>
                <w:szCs w:val="28"/>
              </w:rPr>
              <w:t>компью</w:t>
            </w:r>
            <w:proofErr w:type="spellEnd"/>
            <w:r w:rsidR="00A52751">
              <w:rPr>
                <w:b/>
                <w:sz w:val="28"/>
                <w:szCs w:val="28"/>
                <w:lang w:val="en-US"/>
              </w:rPr>
              <w:t>-</w:t>
            </w:r>
            <w:proofErr w:type="spellStart"/>
            <w:r w:rsidRPr="00171C7B">
              <w:rPr>
                <w:b/>
                <w:sz w:val="28"/>
                <w:szCs w:val="28"/>
              </w:rPr>
              <w:t>тера</w:t>
            </w:r>
            <w:proofErr w:type="spellEnd"/>
          </w:p>
        </w:tc>
        <w:tc>
          <w:tcPr>
            <w:tcW w:w="9096" w:type="dxa"/>
          </w:tcPr>
          <w:p w:rsidR="00D80CC8" w:rsidRPr="00171C7B" w:rsidRDefault="00D80CC8" w:rsidP="00643FA4">
            <w:pPr>
              <w:jc w:val="center"/>
              <w:rPr>
                <w:b/>
                <w:sz w:val="28"/>
                <w:szCs w:val="28"/>
              </w:rPr>
            </w:pPr>
            <w:r w:rsidRPr="00171C7B">
              <w:rPr>
                <w:b/>
                <w:sz w:val="28"/>
                <w:szCs w:val="28"/>
              </w:rPr>
              <w:t xml:space="preserve">Задание </w:t>
            </w:r>
          </w:p>
        </w:tc>
      </w:tr>
      <w:tr w:rsidR="00D80CC8" w:rsidRPr="00171C7B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171C7B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1, 11, 21</w:t>
            </w:r>
          </w:p>
        </w:tc>
        <w:tc>
          <w:tcPr>
            <w:tcW w:w="9096" w:type="dxa"/>
          </w:tcPr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База данных: Пищевое производство (расчеты).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name ;</w:t>
            </w:r>
            <w:r w:rsidRPr="00171C7B">
              <w:rPr>
                <w:noProof/>
                <w:sz w:val="28"/>
                <w:szCs w:val="28"/>
              </w:rPr>
              <w:tab/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//Название изделия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171C7B">
              <w:rPr>
                <w:bCs/>
                <w:noProof/>
                <w:sz w:val="28"/>
                <w:szCs w:val="28"/>
              </w:rPr>
              <w:t xml:space="preserve"> </w:t>
            </w:r>
            <w:r w:rsidRPr="00171C7B">
              <w:rPr>
                <w:bCs/>
                <w:noProof/>
                <w:sz w:val="28"/>
                <w:szCs w:val="28"/>
                <w:lang w:val="en-US"/>
              </w:rPr>
              <w:t>quant</w:t>
            </w:r>
            <w:r w:rsidRPr="00171C7B">
              <w:rPr>
                <w:bCs/>
                <w:noProof/>
                <w:sz w:val="28"/>
                <w:szCs w:val="28"/>
              </w:rPr>
              <w:t>;</w:t>
            </w:r>
            <w:r w:rsidRPr="00171C7B">
              <w:rPr>
                <w:bCs/>
                <w:noProof/>
                <w:sz w:val="28"/>
                <w:szCs w:val="28"/>
              </w:rPr>
              <w:tab/>
            </w:r>
            <w:r w:rsidRPr="00171C7B">
              <w:rPr>
                <w:bCs/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 количество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cost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>;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//стоимость</w:t>
            </w:r>
          </w:p>
          <w:p w:rsidR="00D80CC8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Создать обязательные функции, указанные в общих требованиях.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171C7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Поиск изделий по названию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Найти все изделия больше заданной стоимости</w:t>
            </w:r>
          </w:p>
          <w:p w:rsidR="00D263ED" w:rsidRDefault="00D263ED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 возрастанию количества</w:t>
            </w:r>
          </w:p>
          <w:p w:rsidR="00A52751" w:rsidRPr="00171C7B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171C7B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171C7B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2, 12, 22</w:t>
            </w:r>
          </w:p>
        </w:tc>
        <w:tc>
          <w:tcPr>
            <w:tcW w:w="9096" w:type="dxa"/>
          </w:tcPr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База данных: Поезд (заказ билетов). 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171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fam</w:t>
            </w:r>
            <w:r w:rsidRPr="00886141">
              <w:rPr>
                <w:noProof/>
                <w:sz w:val="28"/>
                <w:szCs w:val="28"/>
              </w:rPr>
              <w:t xml:space="preserve">; 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//Фамилия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пасса</w:t>
            </w:r>
            <w:r w:rsidRPr="00886141">
              <w:rPr>
                <w:noProof/>
                <w:color w:val="008000"/>
                <w:sz w:val="28"/>
                <w:szCs w:val="28"/>
              </w:rPr>
              <w:t>жира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name</w:t>
            </w:r>
            <w:r w:rsidRPr="00886141">
              <w:rPr>
                <w:noProof/>
                <w:sz w:val="28"/>
                <w:szCs w:val="28"/>
              </w:rPr>
              <w:t>;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 Имя</w:t>
            </w:r>
            <w:r>
              <w:rPr>
                <w:noProof/>
                <w:color w:val="008000"/>
                <w:sz w:val="28"/>
                <w:szCs w:val="28"/>
              </w:rPr>
              <w:t xml:space="preserve"> пасса</w:t>
            </w:r>
            <w:r w:rsidRPr="00886141">
              <w:rPr>
                <w:noProof/>
                <w:color w:val="008000"/>
                <w:sz w:val="28"/>
                <w:szCs w:val="28"/>
              </w:rPr>
              <w:t>жира</w:t>
            </w:r>
          </w:p>
          <w:p w:rsidR="00D80CC8" w:rsidRPr="00325AF3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171C7B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325AF3">
              <w:rPr>
                <w:noProof/>
                <w:sz w:val="28"/>
                <w:szCs w:val="28"/>
                <w:lang w:val="en-US"/>
              </w:rPr>
              <w:t xml:space="preserve">* </w:t>
            </w:r>
            <w:r w:rsidRPr="00B125E9">
              <w:rPr>
                <w:noProof/>
                <w:sz w:val="28"/>
                <w:szCs w:val="28"/>
                <w:lang w:val="en-US"/>
              </w:rPr>
              <w:t>arrival</w:t>
            </w:r>
            <w:r w:rsidRPr="00325AF3">
              <w:rPr>
                <w:noProof/>
                <w:sz w:val="28"/>
                <w:szCs w:val="28"/>
                <w:lang w:val="en-US"/>
              </w:rPr>
              <w:t>;</w:t>
            </w:r>
            <w:r w:rsidRPr="00325AF3">
              <w:rPr>
                <w:noProof/>
                <w:sz w:val="28"/>
                <w:szCs w:val="28"/>
                <w:lang w:val="en-US"/>
              </w:rPr>
              <w:tab/>
            </w:r>
            <w:r w:rsidRPr="00325AF3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171C7B">
              <w:rPr>
                <w:noProof/>
                <w:color w:val="008000"/>
                <w:sz w:val="28"/>
                <w:szCs w:val="28"/>
              </w:rPr>
              <w:t>пункт</w:t>
            </w:r>
            <w:r w:rsidRPr="00325AF3">
              <w:rPr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прибытия</w:t>
            </w:r>
          </w:p>
          <w:p w:rsidR="00D80CC8" w:rsidRPr="00325AF3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71C7B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325AF3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price</w:t>
            </w:r>
            <w:r w:rsidRPr="00325AF3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;</w:t>
            </w:r>
            <w:r w:rsidRPr="00325AF3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ab/>
            </w:r>
            <w:r w:rsidRPr="00325AF3">
              <w:rPr>
                <w:rFonts w:ascii="Times New Roman" w:hAnsi="Times New Roman"/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цена</w:t>
            </w:r>
            <w:r w:rsidRPr="00325AF3">
              <w:rPr>
                <w:rFonts w:ascii="Times New Roman" w:hAnsi="Times New Roman"/>
                <w:noProof/>
                <w:color w:val="008000"/>
                <w:sz w:val="28"/>
                <w:szCs w:val="28"/>
                <w:lang w:val="en-US"/>
              </w:rPr>
              <w:t xml:space="preserve"> </w:t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билета</w:t>
            </w:r>
          </w:p>
          <w:p w:rsidR="00D80CC8" w:rsidRPr="00325AF3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171C7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Поиск билета по </w:t>
            </w:r>
            <w:r>
              <w:rPr>
                <w:rFonts w:ascii="Times New Roman" w:hAnsi="Times New Roman"/>
                <w:sz w:val="28"/>
                <w:szCs w:val="28"/>
              </w:rPr>
              <w:t>имени и фамилии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пассажира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все 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>билеты с ценой более заданного значения</w:t>
            </w:r>
          </w:p>
          <w:p w:rsidR="00D80CC8" w:rsidRDefault="00F87F11" w:rsidP="00F87F11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Сортировать базу по </w:t>
            </w:r>
            <w:r>
              <w:rPr>
                <w:rFonts w:ascii="Times New Roman" w:hAnsi="Times New Roman"/>
                <w:sz w:val="28"/>
                <w:szCs w:val="28"/>
              </w:rPr>
              <w:t>фамилии пассажира (по алфавиту)</w:t>
            </w:r>
          </w:p>
          <w:p w:rsidR="00A52751" w:rsidRPr="00F87F11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52751" w:rsidRDefault="00A52751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25"/>
        <w:gridCol w:w="9096"/>
      </w:tblGrid>
      <w:tr w:rsidR="00A52751" w:rsidRPr="00171C7B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171C7B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>3, 13, 23</w:t>
            </w:r>
          </w:p>
        </w:tc>
        <w:tc>
          <w:tcPr>
            <w:tcW w:w="9096" w:type="dxa"/>
          </w:tcPr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База данных: Почта (ценное письмо). 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171C7B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171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adr1;</w:t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//адрес получателя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fam</w:t>
            </w:r>
            <w:r>
              <w:rPr>
                <w:noProof/>
                <w:sz w:val="28"/>
                <w:szCs w:val="28"/>
              </w:rPr>
              <w:t>1</w:t>
            </w:r>
            <w:r w:rsidRPr="00886141">
              <w:rPr>
                <w:noProof/>
                <w:sz w:val="28"/>
                <w:szCs w:val="28"/>
              </w:rPr>
              <w:t xml:space="preserve">; 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886141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получателя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 xml:space="preserve">* </w:t>
            </w:r>
            <w:r w:rsidRPr="00886141">
              <w:rPr>
                <w:noProof/>
                <w:sz w:val="28"/>
                <w:szCs w:val="28"/>
                <w:lang w:val="en-US"/>
              </w:rPr>
              <w:t>name</w:t>
            </w:r>
            <w:r>
              <w:rPr>
                <w:noProof/>
                <w:sz w:val="28"/>
                <w:szCs w:val="28"/>
              </w:rPr>
              <w:t>1</w:t>
            </w:r>
            <w:r w:rsidRPr="00886141">
              <w:rPr>
                <w:noProof/>
                <w:sz w:val="28"/>
                <w:szCs w:val="28"/>
              </w:rPr>
              <w:t>;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и</w:t>
            </w:r>
            <w:r w:rsidRPr="00886141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получателя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adr2;</w:t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 адрес отправителя</w:t>
            </w:r>
          </w:p>
          <w:p w:rsidR="00D80CC8" w:rsidRPr="0088614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886141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886141">
              <w:rPr>
                <w:noProof/>
                <w:sz w:val="28"/>
                <w:szCs w:val="28"/>
              </w:rPr>
              <w:t>*</w:t>
            </w:r>
            <w:r>
              <w:rPr>
                <w:noProof/>
                <w:sz w:val="28"/>
                <w:szCs w:val="28"/>
              </w:rPr>
              <w:t xml:space="preserve"> </w:t>
            </w:r>
            <w:r w:rsidRPr="00886141">
              <w:rPr>
                <w:noProof/>
                <w:sz w:val="28"/>
                <w:szCs w:val="28"/>
                <w:lang w:val="en-US"/>
              </w:rPr>
              <w:t>fam</w:t>
            </w:r>
            <w:r>
              <w:rPr>
                <w:noProof/>
                <w:sz w:val="28"/>
                <w:szCs w:val="28"/>
              </w:rPr>
              <w:t>2</w:t>
            </w:r>
            <w:r w:rsidRPr="00886141">
              <w:rPr>
                <w:noProof/>
                <w:sz w:val="28"/>
                <w:szCs w:val="28"/>
              </w:rPr>
              <w:t xml:space="preserve">; </w:t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sz w:val="28"/>
                <w:szCs w:val="28"/>
              </w:rPr>
              <w:tab/>
            </w:r>
            <w:r w:rsidRPr="00886141">
              <w:rPr>
                <w:noProof/>
                <w:color w:val="008000"/>
                <w:sz w:val="28"/>
                <w:szCs w:val="28"/>
              </w:rPr>
              <w:t>//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886141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171C7B">
              <w:rPr>
                <w:noProof/>
                <w:color w:val="008000"/>
                <w:sz w:val="28"/>
                <w:szCs w:val="28"/>
              </w:rPr>
              <w:t>отправителя</w:t>
            </w:r>
          </w:p>
          <w:p w:rsidR="00D80CC8" w:rsidRPr="00171C7B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171C7B">
              <w:rPr>
                <w:noProof/>
                <w:color w:val="0000FF"/>
                <w:sz w:val="28"/>
                <w:szCs w:val="28"/>
              </w:rPr>
              <w:t>char</w:t>
            </w:r>
            <w:r w:rsidRPr="00171C7B">
              <w:rPr>
                <w:noProof/>
                <w:sz w:val="28"/>
                <w:szCs w:val="28"/>
              </w:rPr>
              <w:t>* name2;</w:t>
            </w:r>
            <w:r w:rsidRPr="00171C7B">
              <w:rPr>
                <w:noProof/>
                <w:sz w:val="28"/>
                <w:szCs w:val="28"/>
              </w:rPr>
              <w:tab/>
            </w:r>
            <w:r w:rsidRPr="00171C7B">
              <w:rPr>
                <w:noProof/>
                <w:color w:val="008000"/>
                <w:sz w:val="28"/>
                <w:szCs w:val="28"/>
              </w:rPr>
              <w:t>// имя отправителя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noProof/>
                <w:color w:val="0000FF"/>
                <w:sz w:val="28"/>
                <w:szCs w:val="28"/>
              </w:rPr>
              <w:t>double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cost;</w:t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 w:rsidRPr="00171C7B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// стоимость письма</w:t>
            </w:r>
          </w:p>
          <w:p w:rsidR="00A52751" w:rsidRDefault="00A52751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171C7B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171C7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Поиск письма по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полям </w:t>
            </w:r>
            <w:r w:rsidRPr="0088614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fam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>2 (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фамилия и 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имя 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>отправител</w:t>
            </w:r>
            <w:r>
              <w:rPr>
                <w:rFonts w:ascii="Times New Roman" w:hAnsi="Times New Roman"/>
                <w:sz w:val="28"/>
                <w:szCs w:val="28"/>
              </w:rPr>
              <w:t>я)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>все письма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стоимостью</w:t>
            </w:r>
            <w:r w:rsidRPr="00171C7B">
              <w:rPr>
                <w:rFonts w:ascii="Times New Roman" w:hAnsi="Times New Roman"/>
                <w:sz w:val="28"/>
                <w:szCs w:val="28"/>
              </w:rPr>
              <w:t xml:space="preserve"> более заданного значения</w:t>
            </w:r>
          </w:p>
          <w:p w:rsidR="0081174A" w:rsidRDefault="0081174A" w:rsidP="0081174A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Сортировать базу по </w:t>
            </w:r>
            <w:r>
              <w:rPr>
                <w:rFonts w:ascii="Times New Roman" w:hAnsi="Times New Roman"/>
                <w:sz w:val="28"/>
                <w:szCs w:val="28"/>
              </w:rPr>
              <w:t>убыванию стоимости</w:t>
            </w:r>
          </w:p>
          <w:p w:rsidR="00A52751" w:rsidRPr="00171C7B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751" w:rsidRPr="00EA3172" w:rsidTr="00A52751">
        <w:tc>
          <w:tcPr>
            <w:tcW w:w="1325" w:type="dxa"/>
          </w:tcPr>
          <w:p w:rsidR="00EB3537" w:rsidRDefault="00D80CC8" w:rsidP="00643FA4">
            <w:pPr>
              <w:pStyle w:val="a5"/>
              <w:jc w:val="center"/>
            </w:pPr>
            <w:r>
              <w:br w:type="page"/>
            </w:r>
          </w:p>
          <w:p w:rsidR="00EB3537" w:rsidRDefault="00EB3537" w:rsidP="00643FA4">
            <w:pPr>
              <w:pStyle w:val="a5"/>
              <w:jc w:val="center"/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4, 14,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Студент.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6F6013" w:rsidRDefault="00D80CC8" w:rsidP="00643FA4">
            <w:pPr>
              <w:pStyle w:val="a4"/>
              <w:autoSpaceDE w:val="0"/>
              <w:autoSpaceDN w:val="0"/>
              <w:adjustRightInd w:val="0"/>
              <w:ind w:left="36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noProof/>
                <w:sz w:val="28"/>
                <w:szCs w:val="28"/>
              </w:rPr>
              <w:t xml:space="preserve">* </w:t>
            </w:r>
            <w:r w:rsidRPr="00EA3172">
              <w:rPr>
                <w:noProof/>
                <w:sz w:val="28"/>
                <w:szCs w:val="28"/>
                <w:lang w:val="en-US"/>
              </w:rPr>
              <w:t>fam</w:t>
            </w:r>
            <w:r w:rsidRPr="006F6013">
              <w:rPr>
                <w:noProof/>
                <w:sz w:val="28"/>
                <w:szCs w:val="28"/>
              </w:rPr>
              <w:t xml:space="preserve">; </w:t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color w:val="008000"/>
                <w:sz w:val="28"/>
                <w:szCs w:val="28"/>
              </w:rPr>
              <w:t>//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студента</w:t>
            </w:r>
          </w:p>
          <w:p w:rsidR="00D80CC8" w:rsidRPr="006F6013" w:rsidRDefault="00D80CC8" w:rsidP="00643FA4">
            <w:pPr>
              <w:pStyle w:val="a4"/>
              <w:autoSpaceDE w:val="0"/>
              <w:autoSpaceDN w:val="0"/>
              <w:adjustRightInd w:val="0"/>
              <w:ind w:left="36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noProof/>
                <w:sz w:val="28"/>
                <w:szCs w:val="28"/>
              </w:rPr>
              <w:t xml:space="preserve">* </w:t>
            </w:r>
            <w:r w:rsidRPr="00EA3172">
              <w:rPr>
                <w:noProof/>
                <w:sz w:val="28"/>
                <w:szCs w:val="28"/>
                <w:lang w:val="en-US"/>
              </w:rPr>
              <w:t>name</w:t>
            </w:r>
            <w:r w:rsidRPr="006F6013">
              <w:rPr>
                <w:noProof/>
                <w:sz w:val="28"/>
                <w:szCs w:val="28"/>
              </w:rPr>
              <w:t>;</w:t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и</w:t>
            </w:r>
            <w:r w:rsidRPr="00EA3172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студента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ind w:firstLine="36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int</w:t>
            </w:r>
            <w:r w:rsidRPr="00EA3172">
              <w:rPr>
                <w:bCs/>
                <w:noProof/>
                <w:sz w:val="28"/>
                <w:szCs w:val="28"/>
              </w:rPr>
              <w:t xml:space="preserve"> 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>grup</w:t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>// номер группы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студента по фамилии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Найти всех студентов заданной группы</w:t>
            </w:r>
          </w:p>
          <w:p w:rsidR="0081174A" w:rsidRDefault="0081174A" w:rsidP="0081174A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Сортировать базу по фамилии </w:t>
            </w:r>
            <w:r>
              <w:rPr>
                <w:rFonts w:ascii="Times New Roman" w:hAnsi="Times New Roman"/>
                <w:sz w:val="28"/>
                <w:szCs w:val="28"/>
              </w:rPr>
              <w:t>студента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(по алфавиту)</w:t>
            </w:r>
          </w:p>
          <w:p w:rsidR="00A52751" w:rsidRPr="00EA3172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2751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5, 15,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Производство (поставщики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сырья)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>* firma;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t xml:space="preserve">     </w:t>
            </w:r>
            <w:r w:rsidRPr="00EA3172">
              <w:rPr>
                <w:noProof/>
                <w:color w:val="008000"/>
                <w:sz w:val="28"/>
                <w:szCs w:val="28"/>
              </w:rPr>
              <w:t>// название фирмы поставщика</w:t>
            </w:r>
          </w:p>
          <w:p w:rsidR="00D80CC8" w:rsidRPr="001D213E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325AF3">
              <w:rPr>
                <w:rFonts w:ascii="Times New Roman" w:hAnsi="Times New Roman"/>
                <w:noProof/>
                <w:color w:val="0000FF"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raw</w:t>
            </w:r>
            <w:r w:rsidRPr="00325AF3">
              <w:rPr>
                <w:rFonts w:ascii="Times New Roman" w:hAnsi="Times New Roman"/>
                <w:noProof/>
                <w:sz w:val="28"/>
                <w:szCs w:val="28"/>
              </w:rPr>
              <w:t xml:space="preserve">_ </w:t>
            </w:r>
            <w:r w:rsidRPr="001D213E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material</w:t>
            </w:r>
            <w:r w:rsidRPr="00325AF3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// сумма поставки сырья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</w:t>
            </w:r>
            <w:r w:rsidRPr="001D213E">
              <w:rPr>
                <w:rFonts w:ascii="Times New Roman" w:hAnsi="Times New Roman"/>
                <w:bCs/>
                <w:noProof/>
                <w:sz w:val="28"/>
                <w:szCs w:val="28"/>
                <w:lang w:val="en-US"/>
              </w:rPr>
              <w:t>payment</w:t>
            </w:r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>;</w:t>
            </w:r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ab/>
            </w:r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 xml:space="preserve">    </w:t>
            </w:r>
            <w:r w:rsidRPr="00EA3172"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rFonts w:ascii="Times New Roman" w:hAnsi="Times New Roman"/>
                <w:noProof/>
                <w:color w:val="008000"/>
                <w:sz w:val="28"/>
                <w:szCs w:val="28"/>
              </w:rPr>
              <w:t>оплата сырья</w:t>
            </w: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Создать функции для данного варианта: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поставщика по названию фирмы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>айти поставщиков</w:t>
            </w:r>
            <w:r>
              <w:rPr>
                <w:rFonts w:ascii="Times New Roman" w:hAnsi="Times New Roman"/>
                <w:sz w:val="28"/>
                <w:szCs w:val="28"/>
              </w:rPr>
              <w:t>, которые получили не полную оплату за сырье</w:t>
            </w:r>
          </w:p>
          <w:p w:rsidR="00A84147" w:rsidRPr="00066667" w:rsidRDefault="00A84147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возрастанию суммы поставки</w:t>
            </w:r>
          </w:p>
        </w:tc>
      </w:tr>
      <w:tr w:rsidR="00A52751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6, 16,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26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База данных: Поликлиника.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325AF3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325AF3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fam</w:t>
            </w:r>
            <w:r w:rsidRPr="00325AF3">
              <w:rPr>
                <w:noProof/>
                <w:sz w:val="28"/>
                <w:szCs w:val="28"/>
              </w:rPr>
              <w:t xml:space="preserve">; </w:t>
            </w:r>
            <w:r w:rsidRPr="00325AF3">
              <w:rPr>
                <w:noProof/>
                <w:sz w:val="28"/>
                <w:szCs w:val="28"/>
              </w:rPr>
              <w:tab/>
            </w:r>
            <w:r w:rsidRPr="00325AF3">
              <w:rPr>
                <w:noProof/>
                <w:sz w:val="28"/>
                <w:szCs w:val="28"/>
              </w:rPr>
              <w:tab/>
            </w:r>
            <w:r w:rsidRPr="00325AF3">
              <w:rPr>
                <w:noProof/>
                <w:color w:val="008000"/>
                <w:sz w:val="28"/>
                <w:szCs w:val="28"/>
              </w:rPr>
              <w:t>//</w:t>
            </w:r>
            <w:r w:rsidRPr="006F6013">
              <w:rPr>
                <w:noProof/>
                <w:color w:val="008000"/>
                <w:sz w:val="28"/>
                <w:szCs w:val="28"/>
              </w:rPr>
              <w:t>фамилия</w:t>
            </w:r>
            <w:r w:rsidRPr="00325AF3"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EA3172">
              <w:rPr>
                <w:noProof/>
                <w:color w:val="008000"/>
                <w:sz w:val="28"/>
                <w:szCs w:val="28"/>
              </w:rPr>
              <w:t>врача</w:t>
            </w:r>
          </w:p>
          <w:p w:rsidR="00D80CC8" w:rsidRPr="006F6013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6F6013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name</w:t>
            </w:r>
            <w:r w:rsidRPr="006F6013">
              <w:rPr>
                <w:noProof/>
                <w:sz w:val="28"/>
                <w:szCs w:val="28"/>
              </w:rPr>
              <w:t>;</w:t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sz w:val="28"/>
                <w:szCs w:val="28"/>
              </w:rPr>
              <w:tab/>
            </w:r>
            <w:r w:rsidRPr="006F6013">
              <w:rPr>
                <w:noProof/>
                <w:color w:val="008000"/>
                <w:sz w:val="28"/>
                <w:szCs w:val="28"/>
              </w:rPr>
              <w:t xml:space="preserve">// имя </w:t>
            </w:r>
            <w:r w:rsidRPr="00EA3172">
              <w:rPr>
                <w:noProof/>
                <w:color w:val="008000"/>
                <w:sz w:val="28"/>
                <w:szCs w:val="28"/>
              </w:rPr>
              <w:t>врача</w:t>
            </w:r>
          </w:p>
          <w:p w:rsidR="00D80CC8" w:rsidRPr="00EA3172" w:rsidRDefault="00A52751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A52751">
              <w:rPr>
                <w:noProof/>
                <w:color w:val="0000FF"/>
                <w:sz w:val="28"/>
                <w:szCs w:val="28"/>
                <w:lang w:val="en-US"/>
              </w:rPr>
              <w:t>enum</w:t>
            </w:r>
            <w:r w:rsidR="00D80CC8">
              <w:rPr>
                <w:bCs/>
                <w:noProof/>
                <w:sz w:val="28"/>
                <w:szCs w:val="28"/>
              </w:rPr>
              <w:t xml:space="preserve"> specialty; 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// специальность</w:t>
            </w:r>
            <w:r w:rsidR="00D80CC8"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(1-терапевт, 2-кардиолог, 3- стоматолог)</w:t>
            </w:r>
          </w:p>
          <w:p w:rsidR="00D80CC8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врача 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фамилии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всех 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>врачей заданной специальности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Сортировать базу по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фамилии </w:t>
            </w:r>
            <w:r>
              <w:rPr>
                <w:rFonts w:ascii="Times New Roman" w:hAnsi="Times New Roman"/>
                <w:sz w:val="28"/>
                <w:szCs w:val="28"/>
              </w:rPr>
              <w:t>врача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(по алфавиту)</w:t>
            </w:r>
          </w:p>
          <w:p w:rsidR="00A52751" w:rsidRPr="006F6013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7, 17,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27</w:t>
            </w:r>
          </w:p>
        </w:tc>
        <w:tc>
          <w:tcPr>
            <w:tcW w:w="9096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База данных: Склад (товары).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</w:t>
            </w:r>
            <w:r>
              <w:rPr>
                <w:noProof/>
                <w:sz w:val="28"/>
                <w:szCs w:val="28"/>
              </w:rPr>
              <w:t>name</w:t>
            </w:r>
            <w:r w:rsidRPr="00EA3172">
              <w:rPr>
                <w:noProof/>
                <w:sz w:val="28"/>
                <w:szCs w:val="28"/>
              </w:rPr>
              <w:t>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A660F6">
              <w:rPr>
                <w:noProof/>
                <w:sz w:val="28"/>
                <w:szCs w:val="28"/>
              </w:rPr>
              <w:t xml:space="preserve">      </w:t>
            </w:r>
            <w:r w:rsidRPr="00EA3172">
              <w:rPr>
                <w:noProof/>
                <w:color w:val="008000"/>
                <w:sz w:val="28"/>
                <w:szCs w:val="28"/>
              </w:rPr>
              <w:t>//Название товара</w:t>
            </w:r>
          </w:p>
          <w:p w:rsidR="00D80CC8" w:rsidRPr="00D80CC8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A660F6">
              <w:rPr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D80CC8">
              <w:rPr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A660F6">
              <w:rPr>
                <w:bCs/>
                <w:noProof/>
                <w:sz w:val="28"/>
                <w:szCs w:val="28"/>
                <w:lang w:val="en-US"/>
              </w:rPr>
              <w:t>price</w:t>
            </w:r>
            <w:r w:rsidRPr="00D80CC8">
              <w:rPr>
                <w:bCs/>
                <w:noProof/>
                <w:sz w:val="28"/>
                <w:szCs w:val="28"/>
                <w:lang w:val="en-US"/>
              </w:rPr>
              <w:t xml:space="preserve">;     </w:t>
            </w:r>
            <w:r w:rsidRPr="00D80CC8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цена</w:t>
            </w:r>
          </w:p>
          <w:p w:rsidR="00D80CC8" w:rsidRPr="00D80CC8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A660F6">
              <w:rPr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D80CC8">
              <w:rPr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Pr="00A660F6">
              <w:rPr>
                <w:bCs/>
                <w:noProof/>
                <w:sz w:val="28"/>
                <w:szCs w:val="28"/>
                <w:lang w:val="en-US"/>
              </w:rPr>
              <w:t>quant</w:t>
            </w:r>
            <w:r w:rsidRPr="00D80CC8">
              <w:rPr>
                <w:bCs/>
                <w:noProof/>
                <w:sz w:val="28"/>
                <w:szCs w:val="28"/>
                <w:lang w:val="en-US"/>
              </w:rPr>
              <w:t>;</w:t>
            </w:r>
            <w:r w:rsidRPr="00D80CC8">
              <w:rPr>
                <w:bCs/>
                <w:noProof/>
                <w:sz w:val="28"/>
                <w:szCs w:val="28"/>
                <w:lang w:val="en-US"/>
              </w:rPr>
              <w:tab/>
              <w:t xml:space="preserve">      </w:t>
            </w:r>
            <w:r w:rsidRPr="00D80CC8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количество</w:t>
            </w:r>
          </w:p>
          <w:p w:rsidR="00D80CC8" w:rsidRPr="00D80CC8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товара по названию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найти </w:t>
            </w:r>
            <w:r w:rsidRPr="00A660F6">
              <w:rPr>
                <w:rFonts w:ascii="Times New Roman" w:hAnsi="Times New Roman"/>
                <w:sz w:val="28"/>
                <w:szCs w:val="28"/>
              </w:rPr>
              <w:t>все товары с количеством меньше заданного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Сортировать базу по </w:t>
            </w:r>
            <w:r>
              <w:rPr>
                <w:rFonts w:ascii="Times New Roman" w:hAnsi="Times New Roman"/>
                <w:sz w:val="28"/>
                <w:szCs w:val="28"/>
              </w:rPr>
              <w:t>убыванию цены</w:t>
            </w:r>
          </w:p>
          <w:p w:rsidR="00A52751" w:rsidRPr="00A660F6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EA3172" w:rsidTr="00A52751">
        <w:tc>
          <w:tcPr>
            <w:tcW w:w="1325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8, 18,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  <w:tc>
          <w:tcPr>
            <w:tcW w:w="9096" w:type="dxa"/>
          </w:tcPr>
          <w:p w:rsidR="00D80CC8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База данных: Банк (депозит).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  <w:r w:rsidRPr="00EA3172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</w:t>
            </w:r>
            <w:r w:rsidRPr="00EA3172">
              <w:rPr>
                <w:noProof/>
                <w:sz w:val="28"/>
                <w:szCs w:val="28"/>
                <w:lang w:val="en-US"/>
              </w:rPr>
              <w:t>fam</w:t>
            </w:r>
            <w:r w:rsidRPr="00EA3172">
              <w:rPr>
                <w:noProof/>
                <w:sz w:val="28"/>
                <w:szCs w:val="28"/>
              </w:rPr>
              <w:t xml:space="preserve">; 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к</w:t>
            </w:r>
            <w:r w:rsidRPr="00EA3172">
              <w:rPr>
                <w:noProof/>
                <w:color w:val="008000"/>
                <w:sz w:val="28"/>
                <w:szCs w:val="28"/>
              </w:rPr>
              <w:t>лиент</w:t>
            </w:r>
            <w:r>
              <w:rPr>
                <w:noProof/>
                <w:color w:val="008000"/>
                <w:sz w:val="28"/>
                <w:szCs w:val="28"/>
              </w:rPr>
              <w:t>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</w:t>
            </w:r>
            <w:r w:rsidRPr="00EA3172">
              <w:rPr>
                <w:noProof/>
                <w:sz w:val="28"/>
                <w:szCs w:val="28"/>
                <w:lang w:val="en-US"/>
              </w:rPr>
              <w:t>name</w:t>
            </w:r>
            <w:r w:rsidRPr="00EA3172">
              <w:rPr>
                <w:noProof/>
                <w:sz w:val="28"/>
                <w:szCs w:val="28"/>
              </w:rPr>
              <w:t>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>
              <w:rPr>
                <w:noProof/>
                <w:color w:val="008000"/>
                <w:sz w:val="28"/>
                <w:szCs w:val="28"/>
              </w:rPr>
              <w:t>// и</w:t>
            </w:r>
            <w:r w:rsidRPr="00EA3172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к</w:t>
            </w:r>
            <w:r w:rsidRPr="00EA3172">
              <w:rPr>
                <w:noProof/>
                <w:color w:val="008000"/>
                <w:sz w:val="28"/>
                <w:szCs w:val="28"/>
              </w:rPr>
              <w:t>лиент</w:t>
            </w:r>
            <w:r>
              <w:rPr>
                <w:noProof/>
                <w:color w:val="008000"/>
                <w:sz w:val="28"/>
                <w:szCs w:val="28"/>
              </w:rPr>
              <w:t>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double</w:t>
            </w:r>
            <w:r w:rsidRPr="00EA3172">
              <w:rPr>
                <w:bCs/>
                <w:noProof/>
                <w:sz w:val="28"/>
                <w:szCs w:val="28"/>
              </w:rPr>
              <w:t xml:space="preserve"> sum;</w:t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bCs/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>// Сумма на счете (сумма депозита )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клиента по фамилии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клиентов с суммой </w:t>
            </w:r>
            <w:r>
              <w:rPr>
                <w:rFonts w:ascii="Times New Roman" w:hAnsi="Times New Roman"/>
                <w:sz w:val="28"/>
                <w:szCs w:val="28"/>
              </w:rPr>
              <w:t>на счете больше заданной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Сортировать базу по фамилии </w:t>
            </w:r>
            <w:r>
              <w:rPr>
                <w:rFonts w:ascii="Times New Roman" w:hAnsi="Times New Roman"/>
                <w:sz w:val="28"/>
                <w:szCs w:val="28"/>
              </w:rPr>
              <w:t>клиента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(по алфавиту)</w:t>
            </w:r>
          </w:p>
          <w:p w:rsidR="00A52751" w:rsidRPr="0052514B" w:rsidRDefault="00A52751" w:rsidP="00A52751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52751" w:rsidRDefault="00A52751">
      <w:r>
        <w:br w:type="page"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17"/>
        <w:gridCol w:w="9604"/>
      </w:tblGrid>
      <w:tr w:rsidR="00D80CC8" w:rsidRPr="00EA3172" w:rsidTr="00A52751">
        <w:tc>
          <w:tcPr>
            <w:tcW w:w="817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9, </w:t>
            </w:r>
          </w:p>
          <w:p w:rsidR="00A52751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19, </w:t>
            </w: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9604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Работник (зарплата).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 xml:space="preserve">* fam; 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</w:rPr>
              <w:t xml:space="preserve">// </w:t>
            </w:r>
            <w:r>
              <w:rPr>
                <w:noProof/>
                <w:color w:val="008000"/>
                <w:sz w:val="28"/>
                <w:szCs w:val="28"/>
              </w:rPr>
              <w:t>ф</w:t>
            </w:r>
            <w:r w:rsidRPr="00EA3172">
              <w:rPr>
                <w:noProof/>
                <w:color w:val="008000"/>
                <w:sz w:val="28"/>
                <w:szCs w:val="28"/>
              </w:rPr>
              <w:t>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работника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EA3172">
              <w:rPr>
                <w:noProof/>
                <w:color w:val="0000FF"/>
                <w:sz w:val="28"/>
                <w:szCs w:val="28"/>
              </w:rPr>
              <w:t>char</w:t>
            </w:r>
            <w:r w:rsidRPr="00EA3172">
              <w:rPr>
                <w:noProof/>
                <w:sz w:val="28"/>
                <w:szCs w:val="28"/>
              </w:rPr>
              <w:t>* name;</w:t>
            </w:r>
            <w:r w:rsidRPr="00EA3172">
              <w:rPr>
                <w:noProof/>
                <w:sz w:val="28"/>
                <w:szCs w:val="28"/>
              </w:rPr>
              <w:tab/>
            </w:r>
            <w:r w:rsidRPr="00EA3172">
              <w:rPr>
                <w:noProof/>
                <w:sz w:val="28"/>
                <w:szCs w:val="28"/>
              </w:rPr>
              <w:tab/>
            </w:r>
            <w:r>
              <w:rPr>
                <w:noProof/>
                <w:color w:val="008000"/>
                <w:sz w:val="28"/>
                <w:szCs w:val="28"/>
              </w:rPr>
              <w:t>// и</w:t>
            </w:r>
            <w:r w:rsidRPr="00EA3172">
              <w:rPr>
                <w:noProof/>
                <w:color w:val="008000"/>
                <w:sz w:val="28"/>
                <w:szCs w:val="28"/>
              </w:rPr>
              <w:t>мя</w:t>
            </w:r>
            <w:r>
              <w:rPr>
                <w:noProof/>
                <w:color w:val="008000"/>
                <w:sz w:val="28"/>
                <w:szCs w:val="28"/>
              </w:rPr>
              <w:t xml:space="preserve"> работника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int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 xml:space="preserve"> department;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отдел</w:t>
            </w:r>
          </w:p>
          <w:p w:rsidR="00D80CC8" w:rsidRPr="00EA3172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  <w:lang w:val="en-US"/>
              </w:rPr>
            </w:pPr>
            <w:r w:rsidRPr="00EA3172">
              <w:rPr>
                <w:noProof/>
                <w:color w:val="0000FF"/>
                <w:sz w:val="28"/>
                <w:szCs w:val="28"/>
                <w:lang w:val="en-US"/>
              </w:rPr>
              <w:t>double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 xml:space="preserve"> salary;</w:t>
            </w:r>
            <w:r w:rsidRPr="00EA3172">
              <w:rPr>
                <w:bCs/>
                <w:noProof/>
                <w:sz w:val="28"/>
                <w:szCs w:val="28"/>
                <w:lang w:val="en-US"/>
              </w:rPr>
              <w:tab/>
            </w:r>
            <w:r w:rsidRPr="00EA3172">
              <w:rPr>
                <w:noProof/>
                <w:color w:val="008000"/>
                <w:sz w:val="28"/>
                <w:szCs w:val="28"/>
                <w:lang w:val="en-US"/>
              </w:rPr>
              <w:t xml:space="preserve">// </w:t>
            </w:r>
            <w:r w:rsidRPr="00EA3172">
              <w:rPr>
                <w:noProof/>
                <w:color w:val="008000"/>
                <w:sz w:val="28"/>
                <w:szCs w:val="28"/>
              </w:rPr>
              <w:t>оклад</w:t>
            </w:r>
            <w:r w:rsidRPr="00EA3172">
              <w:rPr>
                <w:noProof/>
                <w:color w:val="008000"/>
                <w:sz w:val="28"/>
                <w:szCs w:val="28"/>
                <w:lang w:val="en-US"/>
              </w:rPr>
              <w:tab/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обязательные функции, указанные в общих требованиях.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Поиск работника по фамилии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 имени</w:t>
            </w:r>
          </w:p>
          <w:p w:rsidR="00D80CC8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>всех работников заданного отдела</w:t>
            </w:r>
          </w:p>
          <w:p w:rsidR="0038270B" w:rsidRDefault="0038270B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Сортировать базу по </w:t>
            </w:r>
            <w:r>
              <w:rPr>
                <w:rFonts w:ascii="Times New Roman" w:hAnsi="Times New Roman"/>
                <w:sz w:val="28"/>
                <w:szCs w:val="28"/>
              </w:rPr>
              <w:t>возрастанию оклада</w:t>
            </w:r>
          </w:p>
          <w:p w:rsidR="00EB3537" w:rsidRPr="00265600" w:rsidRDefault="00EB3537" w:rsidP="00EB3537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80CC8" w:rsidRPr="00EA3172" w:rsidTr="00A52751">
        <w:tc>
          <w:tcPr>
            <w:tcW w:w="817" w:type="dxa"/>
          </w:tcPr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EB3537" w:rsidRDefault="00EB3537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EA3172" w:rsidRDefault="00D80CC8" w:rsidP="00643FA4">
            <w:pPr>
              <w:pStyle w:val="a5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10, 20, 30</w:t>
            </w:r>
          </w:p>
        </w:tc>
        <w:tc>
          <w:tcPr>
            <w:tcW w:w="9604" w:type="dxa"/>
          </w:tcPr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 База данных: Преподаватель. 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базу данных со следующей </w:t>
            </w:r>
            <w:proofErr w:type="gramStart"/>
            <w:r w:rsidRPr="00EA3172">
              <w:rPr>
                <w:rFonts w:ascii="Times New Roman" w:hAnsi="Times New Roman"/>
                <w:sz w:val="28"/>
                <w:szCs w:val="28"/>
              </w:rPr>
              <w:t>структурой :</w:t>
            </w:r>
            <w:proofErr w:type="gramEnd"/>
          </w:p>
          <w:p w:rsidR="00D80CC8" w:rsidRPr="00B3190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B31901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fam</w:t>
            </w:r>
            <w:r w:rsidRPr="00B31901">
              <w:rPr>
                <w:noProof/>
                <w:sz w:val="28"/>
                <w:szCs w:val="28"/>
              </w:rPr>
              <w:t xml:space="preserve">; </w:t>
            </w:r>
            <w:r w:rsidRPr="00B31901"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t xml:space="preserve">    </w:t>
            </w:r>
            <w:r w:rsidRPr="00B31901">
              <w:rPr>
                <w:noProof/>
                <w:color w:val="008000"/>
                <w:sz w:val="28"/>
                <w:szCs w:val="28"/>
              </w:rPr>
              <w:t>//</w:t>
            </w:r>
            <w:r w:rsidRPr="006F6013">
              <w:rPr>
                <w:noProof/>
                <w:color w:val="008000"/>
                <w:sz w:val="28"/>
                <w:szCs w:val="28"/>
              </w:rPr>
              <w:t>фамилия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EA3172">
              <w:rPr>
                <w:noProof/>
                <w:color w:val="008000"/>
                <w:sz w:val="28"/>
                <w:szCs w:val="28"/>
              </w:rPr>
              <w:t>преподавателя</w:t>
            </w:r>
          </w:p>
          <w:p w:rsidR="00D80CC8" w:rsidRPr="00B31901" w:rsidRDefault="00D80CC8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6F6013">
              <w:rPr>
                <w:noProof/>
                <w:color w:val="0000FF"/>
                <w:sz w:val="28"/>
                <w:szCs w:val="28"/>
                <w:lang w:val="en-US"/>
              </w:rPr>
              <w:t>char</w:t>
            </w:r>
            <w:r w:rsidRPr="00B31901">
              <w:rPr>
                <w:noProof/>
                <w:sz w:val="28"/>
                <w:szCs w:val="28"/>
              </w:rPr>
              <w:t xml:space="preserve">* </w:t>
            </w:r>
            <w:r w:rsidRPr="006F6013">
              <w:rPr>
                <w:noProof/>
                <w:sz w:val="28"/>
                <w:szCs w:val="28"/>
                <w:lang w:val="en-US"/>
              </w:rPr>
              <w:t>name</w:t>
            </w:r>
            <w:r w:rsidRPr="00B31901">
              <w:rPr>
                <w:noProof/>
                <w:sz w:val="28"/>
                <w:szCs w:val="28"/>
              </w:rPr>
              <w:t>;</w:t>
            </w:r>
            <w:r w:rsidRPr="00B31901"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t xml:space="preserve">    </w:t>
            </w:r>
            <w:r w:rsidRPr="00B31901">
              <w:rPr>
                <w:noProof/>
                <w:color w:val="008000"/>
                <w:sz w:val="28"/>
                <w:szCs w:val="28"/>
              </w:rPr>
              <w:t xml:space="preserve">// </w:t>
            </w:r>
            <w:r w:rsidRPr="006F6013">
              <w:rPr>
                <w:noProof/>
                <w:color w:val="008000"/>
                <w:sz w:val="28"/>
                <w:szCs w:val="28"/>
              </w:rPr>
              <w:t>имя</w:t>
            </w:r>
            <w:r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Pr="00EA3172">
              <w:rPr>
                <w:noProof/>
                <w:color w:val="008000"/>
                <w:sz w:val="28"/>
                <w:szCs w:val="28"/>
              </w:rPr>
              <w:t>преподавателя</w:t>
            </w:r>
          </w:p>
          <w:p w:rsidR="00D80CC8" w:rsidRPr="00EA3172" w:rsidRDefault="00A52751" w:rsidP="00643FA4">
            <w:pPr>
              <w:autoSpaceDE w:val="0"/>
              <w:autoSpaceDN w:val="0"/>
              <w:adjustRightInd w:val="0"/>
              <w:rPr>
                <w:noProof/>
                <w:color w:val="008000"/>
                <w:sz w:val="28"/>
                <w:szCs w:val="28"/>
              </w:rPr>
            </w:pPr>
            <w:r w:rsidRPr="00A52751">
              <w:rPr>
                <w:noProof/>
                <w:color w:val="0000FF"/>
                <w:sz w:val="28"/>
                <w:szCs w:val="28"/>
                <w:lang w:val="en-US"/>
              </w:rPr>
              <w:t>enum</w:t>
            </w:r>
            <w:r w:rsidR="00D80CC8" w:rsidRPr="00EA3172">
              <w:rPr>
                <w:bCs/>
                <w:noProof/>
                <w:sz w:val="28"/>
                <w:szCs w:val="28"/>
              </w:rPr>
              <w:t xml:space="preserve"> status;</w:t>
            </w:r>
            <w:r w:rsidR="00D80CC8" w:rsidRPr="00EA3172">
              <w:rPr>
                <w:bCs/>
                <w:noProof/>
                <w:sz w:val="28"/>
                <w:szCs w:val="28"/>
              </w:rPr>
              <w:tab/>
              <w:t xml:space="preserve">  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//ученое звание ( 1- преподаватель, 2- доцент,</w:t>
            </w:r>
            <w:r w:rsidR="00D80CC8">
              <w:rPr>
                <w:noProof/>
                <w:color w:val="008000"/>
                <w:sz w:val="28"/>
                <w:szCs w:val="28"/>
              </w:rPr>
              <w:t xml:space="preserve"> </w:t>
            </w:r>
            <w:r w:rsidR="00D80CC8" w:rsidRPr="00EA3172">
              <w:rPr>
                <w:noProof/>
                <w:color w:val="008000"/>
                <w:sz w:val="28"/>
                <w:szCs w:val="28"/>
              </w:rPr>
              <w:t>3-доктор наук)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D80CC8" w:rsidRPr="00A37715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A37715">
              <w:rPr>
                <w:rFonts w:ascii="Times New Roman" w:hAnsi="Times New Roman"/>
                <w:sz w:val="28"/>
                <w:szCs w:val="28"/>
              </w:rPr>
              <w:t>Смотрите «Общие требования к выполнению заданий»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>Создать обязательные функции, указанные в общих требованиях.</w:t>
            </w:r>
          </w:p>
          <w:p w:rsidR="00D80CC8" w:rsidRPr="00EA3172" w:rsidRDefault="00D80CC8" w:rsidP="00643FA4">
            <w:pPr>
              <w:pStyle w:val="a5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Создать функции для данного варианта: </w:t>
            </w:r>
          </w:p>
          <w:p w:rsidR="00D80CC8" w:rsidRPr="00EA3172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Поиск преподавателя по </w:t>
            </w:r>
            <w:r>
              <w:rPr>
                <w:rFonts w:ascii="Times New Roman" w:hAnsi="Times New Roman"/>
                <w:sz w:val="28"/>
                <w:szCs w:val="28"/>
              </w:rPr>
              <w:t>имени и фамилии</w:t>
            </w:r>
          </w:p>
          <w:p w:rsidR="00D80CC8" w:rsidRPr="0038270B" w:rsidRDefault="00D80CC8" w:rsidP="00D80CC8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айти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всех </w:t>
            </w:r>
            <w:r w:rsidRPr="00EA3172">
              <w:rPr>
                <w:rFonts w:ascii="Times New Roman" w:hAnsi="Times New Roman"/>
                <w:sz w:val="28"/>
                <w:szCs w:val="28"/>
              </w:rPr>
              <w:t xml:space="preserve">преподавателей заданного </w:t>
            </w:r>
            <w:r>
              <w:rPr>
                <w:rFonts w:ascii="Times New Roman" w:hAnsi="Times New Roman"/>
                <w:sz w:val="28"/>
                <w:szCs w:val="28"/>
              </w:rPr>
              <w:t>ученого звания (</w:t>
            </w:r>
            <w:proofErr w:type="spellStart"/>
            <w:r w:rsidRPr="00EA3172">
              <w:rPr>
                <w:rFonts w:ascii="Times New Roman" w:hAnsi="Times New Roman"/>
                <w:bCs/>
                <w:noProof/>
                <w:sz w:val="28"/>
                <w:szCs w:val="28"/>
              </w:rPr>
              <w:t>status</w:t>
            </w:r>
            <w:proofErr w:type="spellEnd"/>
            <w:r>
              <w:rPr>
                <w:rFonts w:ascii="Times New Roman" w:hAnsi="Times New Roman"/>
                <w:bCs/>
                <w:noProof/>
                <w:sz w:val="28"/>
                <w:szCs w:val="28"/>
              </w:rPr>
              <w:t>)</w:t>
            </w:r>
          </w:p>
          <w:p w:rsidR="0038270B" w:rsidRDefault="0038270B" w:rsidP="0038270B">
            <w:pPr>
              <w:pStyle w:val="a5"/>
              <w:numPr>
                <w:ilvl w:val="0"/>
                <w:numId w:val="7"/>
              </w:numPr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Сортировать базу по фамилии </w:t>
            </w:r>
            <w:r>
              <w:rPr>
                <w:rFonts w:ascii="Times New Roman" w:hAnsi="Times New Roman"/>
                <w:sz w:val="28"/>
                <w:szCs w:val="28"/>
              </w:rPr>
              <w:t>преподавателя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(по алфавиту)</w:t>
            </w:r>
          </w:p>
          <w:p w:rsidR="00EB3537" w:rsidRPr="00B31901" w:rsidRDefault="00EB3537" w:rsidP="00EB3537">
            <w:pPr>
              <w:pStyle w:val="a5"/>
              <w:spacing w:line="276" w:lineRule="auto"/>
              <w:ind w:left="731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00F71" w:rsidRDefault="00A00F71">
      <w:r>
        <w:br w:type="page"/>
      </w:r>
    </w:p>
    <w:p w:rsidR="00CE0810" w:rsidRDefault="00CE0810">
      <w:r>
        <w:lastRenderedPageBreak/>
        <w:br w:type="page"/>
      </w:r>
    </w:p>
    <w:p w:rsidR="00CE0810" w:rsidRDefault="00CE0810"/>
    <w:p w:rsidR="00561EEC" w:rsidRPr="00561EEC" w:rsidRDefault="00561EEC" w:rsidP="00561EEC">
      <w:pPr>
        <w:rPr>
          <w:b/>
          <w:sz w:val="28"/>
          <w:szCs w:val="28"/>
        </w:rPr>
      </w:pPr>
    </w:p>
    <w:p w:rsidR="00561EEC" w:rsidRPr="00561EEC" w:rsidRDefault="00561EEC" w:rsidP="00561EEC">
      <w:pPr>
        <w:rPr>
          <w:sz w:val="28"/>
          <w:szCs w:val="28"/>
        </w:rPr>
      </w:pPr>
    </w:p>
    <w:p w:rsidR="00561EEC" w:rsidRPr="00561EEC" w:rsidRDefault="00561EEC" w:rsidP="00561EEC"/>
    <w:sectPr w:rsidR="00561EEC" w:rsidRPr="00561EEC" w:rsidSect="005B0A3E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42A6C1B"/>
    <w:multiLevelType w:val="hybridMultilevel"/>
    <w:tmpl w:val="F7784758"/>
    <w:lvl w:ilvl="0" w:tplc="041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67"/>
    <w:rsid w:val="00000E56"/>
    <w:rsid w:val="00062044"/>
    <w:rsid w:val="00066C4A"/>
    <w:rsid w:val="00081237"/>
    <w:rsid w:val="00092537"/>
    <w:rsid w:val="000A1508"/>
    <w:rsid w:val="000A7530"/>
    <w:rsid w:val="000C2013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D6FE5"/>
    <w:rsid w:val="002E5E33"/>
    <w:rsid w:val="002E7EBB"/>
    <w:rsid w:val="00306D73"/>
    <w:rsid w:val="00316225"/>
    <w:rsid w:val="00362A52"/>
    <w:rsid w:val="003722BF"/>
    <w:rsid w:val="00380972"/>
    <w:rsid w:val="0038270B"/>
    <w:rsid w:val="003A3581"/>
    <w:rsid w:val="003C0C0C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B41A8"/>
    <w:rsid w:val="004C7140"/>
    <w:rsid w:val="004D0D2B"/>
    <w:rsid w:val="004F542F"/>
    <w:rsid w:val="005161CF"/>
    <w:rsid w:val="00561EEC"/>
    <w:rsid w:val="005773E0"/>
    <w:rsid w:val="0059603A"/>
    <w:rsid w:val="005A0EDF"/>
    <w:rsid w:val="005A74A6"/>
    <w:rsid w:val="005A7854"/>
    <w:rsid w:val="005B0A3E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7E1ED1"/>
    <w:rsid w:val="0081174A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2751"/>
    <w:rsid w:val="00A531C4"/>
    <w:rsid w:val="00A569FE"/>
    <w:rsid w:val="00A84147"/>
    <w:rsid w:val="00AA288F"/>
    <w:rsid w:val="00AA6CE8"/>
    <w:rsid w:val="00AB37E3"/>
    <w:rsid w:val="00AB5C10"/>
    <w:rsid w:val="00AD6BA5"/>
    <w:rsid w:val="00B12887"/>
    <w:rsid w:val="00B40F2A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55DC4"/>
    <w:rsid w:val="00C6157D"/>
    <w:rsid w:val="00C636C7"/>
    <w:rsid w:val="00C850E3"/>
    <w:rsid w:val="00CB3E79"/>
    <w:rsid w:val="00CC3888"/>
    <w:rsid w:val="00CC6902"/>
    <w:rsid w:val="00CE0810"/>
    <w:rsid w:val="00CF0298"/>
    <w:rsid w:val="00CF4295"/>
    <w:rsid w:val="00D0129E"/>
    <w:rsid w:val="00D263ED"/>
    <w:rsid w:val="00D35D03"/>
    <w:rsid w:val="00D40BBD"/>
    <w:rsid w:val="00D53E5F"/>
    <w:rsid w:val="00D76A24"/>
    <w:rsid w:val="00D80CC8"/>
    <w:rsid w:val="00D83194"/>
    <w:rsid w:val="00D853A3"/>
    <w:rsid w:val="00D97B2B"/>
    <w:rsid w:val="00DA5F67"/>
    <w:rsid w:val="00DD3B89"/>
    <w:rsid w:val="00DE16CB"/>
    <w:rsid w:val="00DE2D5C"/>
    <w:rsid w:val="00DF1CD0"/>
    <w:rsid w:val="00E013EB"/>
    <w:rsid w:val="00E561ED"/>
    <w:rsid w:val="00E65F11"/>
    <w:rsid w:val="00EA7A20"/>
    <w:rsid w:val="00EB3537"/>
    <w:rsid w:val="00EB37E9"/>
    <w:rsid w:val="00ED2C75"/>
    <w:rsid w:val="00ED433D"/>
    <w:rsid w:val="00EF7AEF"/>
    <w:rsid w:val="00F06601"/>
    <w:rsid w:val="00F10FAA"/>
    <w:rsid w:val="00F3273F"/>
    <w:rsid w:val="00F41720"/>
    <w:rsid w:val="00F61706"/>
    <w:rsid w:val="00F733FE"/>
    <w:rsid w:val="00F8137E"/>
    <w:rsid w:val="00F87F11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5A699"/>
  <w15:docId w15:val="{0691D693-4892-4901-966F-E608B6DFB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uiPriority w:val="59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9D43E6-25A2-4F12-98FB-39A4A917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12</Pages>
  <Words>2250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VGD</cp:lastModifiedBy>
  <cp:revision>25</cp:revision>
  <dcterms:created xsi:type="dcterms:W3CDTF">2020-03-03T05:14:00Z</dcterms:created>
  <dcterms:modified xsi:type="dcterms:W3CDTF">2024-04-09T13:57:00Z</dcterms:modified>
</cp:coreProperties>
</file>